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A7" w:rsidRPr="00EF6F80" w:rsidRDefault="00F5795E" w:rsidP="00F5795E">
      <w:pPr>
        <w:jc w:val="center"/>
        <w:rPr>
          <w:rFonts w:ascii="Cambria" w:hAnsi="Cambria"/>
          <w:b/>
        </w:rPr>
      </w:pPr>
      <w:r w:rsidRPr="00EF6F80">
        <w:rPr>
          <w:rFonts w:ascii="Cambria" w:hAnsi="Cambria"/>
          <w:b/>
        </w:rPr>
        <w:t>Hack to Help “Wish List”</w:t>
      </w:r>
    </w:p>
    <w:p w:rsidR="00F5795E" w:rsidRPr="00EF6F80" w:rsidRDefault="00F5795E" w:rsidP="00F5795E">
      <w:pPr>
        <w:jc w:val="center"/>
        <w:rPr>
          <w:rFonts w:ascii="Cambria" w:hAnsi="Cambria"/>
          <w:b/>
        </w:rPr>
      </w:pPr>
    </w:p>
    <w:p w:rsidR="00F5795E" w:rsidRPr="00EF6F80" w:rsidRDefault="00F5795E" w:rsidP="00F5795E">
      <w:pPr>
        <w:rPr>
          <w:rFonts w:ascii="Cambria" w:hAnsi="Cambria"/>
        </w:rPr>
      </w:pPr>
      <w:r w:rsidRPr="00EF6F80">
        <w:rPr>
          <w:rFonts w:ascii="Cambria" w:hAnsi="Cambria"/>
          <w:b/>
        </w:rPr>
        <w:t xml:space="preserve">Charity: </w:t>
      </w:r>
      <w:r w:rsidRPr="00EF6F80">
        <w:rPr>
          <w:rFonts w:ascii="Cambria" w:hAnsi="Cambria"/>
          <w:b/>
        </w:rPr>
        <w:tab/>
      </w:r>
      <w:r w:rsidR="008D5350">
        <w:rPr>
          <w:rFonts w:ascii="Cambria" w:hAnsi="Cambria"/>
        </w:rPr>
        <w:t>Special Olympics</w:t>
      </w:r>
    </w:p>
    <w:p w:rsidR="009459A6" w:rsidRDefault="00F5795E" w:rsidP="00F5795E">
      <w:pPr>
        <w:rPr>
          <w:rFonts w:ascii="Cambria" w:hAnsi="Cambria"/>
          <w:b/>
        </w:rPr>
      </w:pPr>
      <w:r w:rsidRPr="00EF6F80">
        <w:rPr>
          <w:rFonts w:ascii="Cambria" w:hAnsi="Cambria"/>
          <w:b/>
        </w:rPr>
        <w:t>URL:</w:t>
      </w:r>
      <w:r w:rsidRPr="00EF6F80">
        <w:rPr>
          <w:rFonts w:ascii="Cambria" w:hAnsi="Cambria"/>
          <w:b/>
        </w:rPr>
        <w:tab/>
      </w:r>
      <w:r w:rsidRPr="00EF6F80">
        <w:rPr>
          <w:rFonts w:ascii="Cambria" w:hAnsi="Cambria"/>
          <w:b/>
        </w:rPr>
        <w:tab/>
      </w:r>
      <w:r w:rsidR="008D5350" w:rsidRPr="008D5350">
        <w:rPr>
          <w:rFonts w:ascii="Cambria" w:hAnsi="Cambria"/>
        </w:rPr>
        <w:t>http://www.specialolympics.org/</w:t>
      </w:r>
    </w:p>
    <w:p w:rsidR="00F5795E" w:rsidRPr="00EF6F80" w:rsidRDefault="00F5795E" w:rsidP="00F5795E">
      <w:pPr>
        <w:rPr>
          <w:rFonts w:ascii="Cambria" w:hAnsi="Cambria"/>
          <w:b/>
        </w:rPr>
      </w:pPr>
      <w:r w:rsidRPr="00EF6F80">
        <w:rPr>
          <w:rFonts w:ascii="Cambria" w:hAnsi="Cambria"/>
          <w:b/>
        </w:rPr>
        <w:t>Box containing assets:</w:t>
      </w:r>
    </w:p>
    <w:p w:rsidR="009459A6" w:rsidRDefault="0077291F" w:rsidP="00F5795E">
      <w:hyperlink r:id="rId5" w:anchor="/files/0/f/423756840/Special_Olympics" w:history="1">
        <w:r w:rsidR="008D5350" w:rsidRPr="008316D5">
          <w:rPr>
            <w:rStyle w:val="Hyperlink"/>
          </w:rPr>
          <w:t>https://appcelerator.box.com/files#/files/0/f/423756840/Special_Olympics</w:t>
        </w:r>
      </w:hyperlink>
    </w:p>
    <w:p w:rsidR="008D5350" w:rsidRPr="00EF6F80" w:rsidRDefault="008D5350" w:rsidP="00F5795E">
      <w:pPr>
        <w:rPr>
          <w:rFonts w:ascii="Cambria" w:hAnsi="Cambria"/>
          <w:b/>
        </w:rPr>
      </w:pPr>
      <w:bookmarkStart w:id="0" w:name="_GoBack"/>
      <w:bookmarkEnd w:id="0"/>
    </w:p>
    <w:p w:rsidR="00492B6B" w:rsidRPr="00EF6F80" w:rsidRDefault="00492B6B" w:rsidP="00F5795E">
      <w:pPr>
        <w:rPr>
          <w:rFonts w:ascii="Cambria" w:hAnsi="Cambria"/>
          <w:b/>
        </w:rPr>
      </w:pPr>
      <w:r w:rsidRPr="00EF6F80">
        <w:rPr>
          <w:rFonts w:ascii="Cambria" w:hAnsi="Cambria"/>
          <w:b/>
        </w:rPr>
        <w:t>Technical Contact:</w:t>
      </w:r>
    </w:p>
    <w:p w:rsidR="00492B6B" w:rsidRPr="00EF6F80" w:rsidRDefault="00492B6B" w:rsidP="00F5795E">
      <w:pPr>
        <w:rPr>
          <w:rFonts w:ascii="Cambria" w:hAnsi="Cambria"/>
        </w:rPr>
      </w:pPr>
      <w:r w:rsidRPr="00EF6F80">
        <w:rPr>
          <w:rFonts w:ascii="Cambria" w:hAnsi="Cambria"/>
        </w:rPr>
        <w:t>[Name]</w:t>
      </w:r>
      <w:r w:rsidR="00350F1E">
        <w:rPr>
          <w:rFonts w:ascii="Cambria" w:hAnsi="Cambria"/>
        </w:rPr>
        <w:t xml:space="preserve"> Will Schermerhorn</w:t>
      </w:r>
      <w:r w:rsidR="00350F1E">
        <w:rPr>
          <w:rFonts w:ascii="Cambria" w:hAnsi="Cambria"/>
        </w:rPr>
        <w:tab/>
      </w:r>
    </w:p>
    <w:p w:rsidR="00492B6B" w:rsidRPr="00EF6F80" w:rsidRDefault="00492B6B" w:rsidP="00F5795E">
      <w:pPr>
        <w:rPr>
          <w:rFonts w:ascii="Cambria" w:hAnsi="Cambria"/>
        </w:rPr>
      </w:pPr>
      <w:r w:rsidRPr="00EF6F80">
        <w:rPr>
          <w:rFonts w:ascii="Cambria" w:hAnsi="Cambria"/>
        </w:rPr>
        <w:t>[Title]</w:t>
      </w:r>
      <w:r w:rsidR="00350F1E">
        <w:rPr>
          <w:rFonts w:ascii="Cambria" w:hAnsi="Cambria"/>
        </w:rPr>
        <w:t xml:space="preserve"> D</w:t>
      </w:r>
      <w:r w:rsidR="00B83821">
        <w:rPr>
          <w:rFonts w:ascii="Cambria" w:hAnsi="Cambria"/>
        </w:rPr>
        <w:t>irector of Web Products</w:t>
      </w:r>
    </w:p>
    <w:p w:rsidR="00492B6B" w:rsidRPr="00EF6F80" w:rsidRDefault="00492B6B" w:rsidP="00F5795E">
      <w:pPr>
        <w:rPr>
          <w:rFonts w:ascii="Cambria" w:hAnsi="Cambria"/>
        </w:rPr>
      </w:pPr>
      <w:r w:rsidRPr="00EF6F80">
        <w:rPr>
          <w:rFonts w:ascii="Cambria" w:hAnsi="Cambria"/>
        </w:rPr>
        <w:t>[Phone number at which contact will be available from 10/21 at 9:00pm PT to Mon 10/22 at 9:00am PT]</w:t>
      </w:r>
      <w:r w:rsidR="00B83821">
        <w:rPr>
          <w:rFonts w:ascii="Cambria" w:hAnsi="Cambria"/>
        </w:rPr>
        <w:t xml:space="preserve"> 703-338-1776</w:t>
      </w:r>
    </w:p>
    <w:p w:rsidR="00492B6B" w:rsidRPr="00EF6F80" w:rsidRDefault="00492B6B" w:rsidP="00F5795E">
      <w:pPr>
        <w:rPr>
          <w:rFonts w:ascii="Cambria" w:hAnsi="Cambria"/>
        </w:rPr>
      </w:pPr>
      <w:r w:rsidRPr="00EF6F80">
        <w:rPr>
          <w:rFonts w:ascii="Cambria" w:hAnsi="Cambria"/>
        </w:rPr>
        <w:t>Will this person be on-site at Hack to Help? [Yes/</w:t>
      </w:r>
      <w:r w:rsidRPr="00B83821">
        <w:rPr>
          <w:rFonts w:ascii="Cambria" w:hAnsi="Cambria"/>
          <w:highlight w:val="yellow"/>
        </w:rPr>
        <w:t>No</w:t>
      </w:r>
      <w:r w:rsidRPr="00EF6F80">
        <w:rPr>
          <w:rFonts w:ascii="Cambria" w:hAnsi="Cambria"/>
        </w:rPr>
        <w:t>]</w:t>
      </w:r>
    </w:p>
    <w:p w:rsidR="00492B6B" w:rsidRPr="00EF6F80" w:rsidRDefault="00492B6B" w:rsidP="00F5795E">
      <w:pPr>
        <w:rPr>
          <w:rFonts w:ascii="Cambria" w:hAnsi="Cambria"/>
        </w:rPr>
      </w:pPr>
    </w:p>
    <w:p w:rsidR="00492B6B" w:rsidRPr="00EF6F80" w:rsidRDefault="00492B6B" w:rsidP="00492B6B">
      <w:pPr>
        <w:rPr>
          <w:rFonts w:ascii="Cambria" w:hAnsi="Cambria"/>
          <w:b/>
        </w:rPr>
      </w:pPr>
    </w:p>
    <w:p w:rsidR="00492B6B" w:rsidRPr="00EF6F80" w:rsidRDefault="00492B6B" w:rsidP="00492B6B">
      <w:pPr>
        <w:rPr>
          <w:rFonts w:ascii="Cambria" w:hAnsi="Cambria"/>
          <w:b/>
        </w:rPr>
      </w:pPr>
      <w:r w:rsidRPr="00EF6F80">
        <w:rPr>
          <w:rFonts w:ascii="Cambria" w:hAnsi="Cambria"/>
          <w:b/>
        </w:rPr>
        <w:t>Business Contact:</w:t>
      </w:r>
    </w:p>
    <w:p w:rsidR="00492B6B" w:rsidRPr="00EF6F80" w:rsidRDefault="00492B6B" w:rsidP="00492B6B">
      <w:pPr>
        <w:rPr>
          <w:rFonts w:ascii="Cambria" w:hAnsi="Cambria"/>
        </w:rPr>
      </w:pPr>
      <w:r w:rsidRPr="00EF6F80">
        <w:rPr>
          <w:rFonts w:ascii="Cambria" w:hAnsi="Cambria"/>
        </w:rPr>
        <w:t>[Name]</w:t>
      </w:r>
      <w:r w:rsidR="00B83821">
        <w:rPr>
          <w:rFonts w:ascii="Cambria" w:hAnsi="Cambria"/>
        </w:rPr>
        <w:t>Ryan Eades</w:t>
      </w:r>
      <w:r w:rsidR="00B83821">
        <w:rPr>
          <w:rFonts w:ascii="Cambria" w:hAnsi="Cambria"/>
        </w:rPr>
        <w:tab/>
      </w:r>
    </w:p>
    <w:p w:rsidR="00492B6B" w:rsidRPr="00EF6F80" w:rsidRDefault="00492B6B" w:rsidP="00492B6B">
      <w:pPr>
        <w:rPr>
          <w:rFonts w:ascii="Cambria" w:hAnsi="Cambria"/>
        </w:rPr>
      </w:pPr>
      <w:r w:rsidRPr="00EF6F80">
        <w:rPr>
          <w:rFonts w:ascii="Cambria" w:hAnsi="Cambria"/>
        </w:rPr>
        <w:t>[Title]</w:t>
      </w:r>
      <w:r w:rsidR="00B83821">
        <w:rPr>
          <w:rFonts w:ascii="Cambria" w:hAnsi="Cambria"/>
        </w:rPr>
        <w:t xml:space="preserve"> Senior Manager, Social Media</w:t>
      </w:r>
    </w:p>
    <w:p w:rsidR="00492B6B" w:rsidRPr="00EF6F80" w:rsidRDefault="00492B6B" w:rsidP="00492B6B">
      <w:pPr>
        <w:rPr>
          <w:rFonts w:ascii="Cambria" w:hAnsi="Cambria"/>
        </w:rPr>
      </w:pPr>
      <w:r w:rsidRPr="00EF6F80">
        <w:rPr>
          <w:rFonts w:ascii="Cambria" w:hAnsi="Cambria"/>
        </w:rPr>
        <w:t>[Phone number at which contact will be available from 10/21 at 9:00pm PT to Mon 10/22 at 9:00am PT]</w:t>
      </w:r>
      <w:r w:rsidR="00B83821">
        <w:rPr>
          <w:rFonts w:ascii="Cambria" w:hAnsi="Cambria"/>
        </w:rPr>
        <w:t xml:space="preserve"> 202-280-5259</w:t>
      </w:r>
    </w:p>
    <w:p w:rsidR="00492B6B" w:rsidRPr="00EF6F80" w:rsidRDefault="00492B6B" w:rsidP="00492B6B">
      <w:pPr>
        <w:rPr>
          <w:rFonts w:ascii="Cambria" w:hAnsi="Cambria"/>
        </w:rPr>
      </w:pPr>
      <w:r w:rsidRPr="00EF6F80">
        <w:rPr>
          <w:rFonts w:ascii="Cambria" w:hAnsi="Cambria"/>
        </w:rPr>
        <w:t>Will this person be on-site at Hack to Help? [</w:t>
      </w:r>
      <w:r w:rsidRPr="00B83821">
        <w:rPr>
          <w:rFonts w:ascii="Cambria" w:hAnsi="Cambria"/>
          <w:highlight w:val="yellow"/>
        </w:rPr>
        <w:t>Yes</w:t>
      </w:r>
      <w:r w:rsidRPr="00EF6F80">
        <w:rPr>
          <w:rFonts w:ascii="Cambria" w:hAnsi="Cambria"/>
        </w:rPr>
        <w:t>/No]</w:t>
      </w:r>
    </w:p>
    <w:p w:rsidR="00492B6B" w:rsidRDefault="00492B6B" w:rsidP="00492B6B">
      <w:pPr>
        <w:rPr>
          <w:rFonts w:ascii="Cambria" w:hAnsi="Cambria"/>
        </w:rPr>
      </w:pPr>
    </w:p>
    <w:p w:rsidR="00F967E8" w:rsidRPr="00EF6F80" w:rsidRDefault="00F967E8" w:rsidP="00F967E8">
      <w:pPr>
        <w:rPr>
          <w:rFonts w:ascii="Cambria" w:hAnsi="Cambria"/>
          <w:b/>
        </w:rPr>
      </w:pPr>
      <w:r w:rsidRPr="00EF6F80">
        <w:rPr>
          <w:rFonts w:ascii="Cambria" w:hAnsi="Cambria"/>
          <w:b/>
        </w:rPr>
        <w:t xml:space="preserve">Wish list items </w:t>
      </w:r>
      <w:r w:rsidRPr="00EF6F80">
        <w:rPr>
          <w:rFonts w:ascii="Cambria" w:hAnsi="Cambria"/>
          <w:b/>
          <w:color w:val="FF0000"/>
        </w:rPr>
        <w:t>[please expand on or prioritize these items]:</w:t>
      </w:r>
    </w:p>
    <w:p w:rsidR="008253B7" w:rsidRDefault="008253B7" w:rsidP="008253B7">
      <w:pPr>
        <w:rPr>
          <w:rFonts w:ascii="Cambria" w:hAnsi="Cambria"/>
          <w:color w:val="000000"/>
        </w:rPr>
      </w:pPr>
    </w:p>
    <w:p w:rsidR="00E321D8" w:rsidRDefault="00E321D8" w:rsidP="00E321D8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0C3C43">
        <w:rPr>
          <w:rFonts w:ascii="Cambria" w:hAnsi="Cambria"/>
        </w:rPr>
        <w:t>Stories</w:t>
      </w:r>
      <w:r>
        <w:rPr>
          <w:rFonts w:ascii="Cambria" w:hAnsi="Cambria"/>
        </w:rPr>
        <w:t>/news</w:t>
      </w:r>
      <w:r w:rsidRPr="000C3C43">
        <w:rPr>
          <w:rFonts w:ascii="Cambria" w:hAnsi="Cambria"/>
        </w:rPr>
        <w:t xml:space="preserve"> – localized</w:t>
      </w:r>
      <w:r>
        <w:rPr>
          <w:rFonts w:ascii="Cambria" w:hAnsi="Cambria"/>
        </w:rPr>
        <w:t xml:space="preserve"> (RSS feeds?)</w:t>
      </w:r>
      <w:r w:rsidR="00C27D91">
        <w:rPr>
          <w:rFonts w:ascii="Cambria" w:hAnsi="Cambria"/>
        </w:rPr>
        <w:t xml:space="preserve"> (Read existing and input new)</w:t>
      </w:r>
    </w:p>
    <w:p w:rsidR="00752602" w:rsidRDefault="008D5350" w:rsidP="00E321D8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0C3C43">
        <w:rPr>
          <w:rFonts w:ascii="Cambria" w:hAnsi="Cambria"/>
        </w:rPr>
        <w:t>Program/office locations</w:t>
      </w:r>
      <w:r w:rsidR="00752602">
        <w:rPr>
          <w:rFonts w:ascii="Cambria" w:hAnsi="Cambria"/>
        </w:rPr>
        <w:t xml:space="preserve"> </w:t>
      </w:r>
      <w:hyperlink r:id="rId6" w:history="1">
        <w:r w:rsidR="00752602">
          <w:rPr>
            <w:rStyle w:val="Hyperlink"/>
          </w:rPr>
          <w:t>http://www.specialolympics.org/program_locator.aspx</w:t>
        </w:r>
      </w:hyperlink>
    </w:p>
    <w:p w:rsidR="008D5350" w:rsidRPr="000C3C43" w:rsidRDefault="00752602" w:rsidP="00E321D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8D5350" w:rsidRPr="000C3C43">
        <w:rPr>
          <w:rFonts w:ascii="Cambria" w:hAnsi="Cambria"/>
        </w:rPr>
        <w:t xml:space="preserve">alendar  </w:t>
      </w:r>
      <w:hyperlink r:id="rId7" w:history="1">
        <w:r w:rsidR="008D5350" w:rsidRPr="000C3C43">
          <w:rPr>
            <w:rStyle w:val="Hyperlink"/>
            <w:rFonts w:ascii="Cambria" w:hAnsi="Cambria"/>
          </w:rPr>
          <w:t>http://www.specialolympics.org/Calendar/Worldwide_Events_Calendar.aspx</w:t>
        </w:r>
      </w:hyperlink>
      <w:r w:rsidR="008D5350" w:rsidRPr="000C3C43">
        <w:rPr>
          <w:rFonts w:ascii="Cambria" w:hAnsi="Cambria"/>
        </w:rPr>
        <w:t xml:space="preserve"> - find the closest event</w:t>
      </w:r>
    </w:p>
    <w:p w:rsidR="00E4249D" w:rsidRPr="000C3C43" w:rsidRDefault="00E4249D" w:rsidP="00E321D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Visual assets (</w:t>
      </w:r>
      <w:proofErr w:type="spellStart"/>
      <w:r>
        <w:rPr>
          <w:rFonts w:ascii="Cambria" w:hAnsi="Cambria"/>
        </w:rPr>
        <w:t>pics</w:t>
      </w:r>
      <w:proofErr w:type="spellEnd"/>
      <w:r>
        <w:rPr>
          <w:rFonts w:ascii="Cambria" w:hAnsi="Cambria"/>
        </w:rPr>
        <w:t>/videos</w:t>
      </w:r>
      <w:proofErr w:type="gramStart"/>
      <w:r>
        <w:rPr>
          <w:rFonts w:ascii="Cambria" w:hAnsi="Cambria"/>
        </w:rPr>
        <w:t>/(</w:t>
      </w:r>
      <w:proofErr w:type="gramEnd"/>
      <w:r>
        <w:rPr>
          <w:rFonts w:ascii="Cambria" w:hAnsi="Cambria"/>
        </w:rPr>
        <w:t xml:space="preserve">you tube </w:t>
      </w:r>
      <w:proofErr w:type="spellStart"/>
      <w:r>
        <w:rPr>
          <w:rFonts w:ascii="Cambria" w:hAnsi="Cambria"/>
        </w:rPr>
        <w:t>vids</w:t>
      </w:r>
      <w:proofErr w:type="spellEnd"/>
      <w:r>
        <w:rPr>
          <w:rFonts w:ascii="Cambria" w:hAnsi="Cambria"/>
        </w:rPr>
        <w:t>?)</w:t>
      </w:r>
      <w:r w:rsidR="00C27D91">
        <w:rPr>
          <w:rFonts w:ascii="Cambria" w:hAnsi="Cambria"/>
        </w:rPr>
        <w:t xml:space="preserve"> (Feeds of existing) (Input new? Auto-post to SO FB?)</w:t>
      </w:r>
    </w:p>
    <w:p w:rsidR="008D5350" w:rsidRDefault="008D5350" w:rsidP="00E321D8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0C3C43">
        <w:rPr>
          <w:rFonts w:ascii="Cambria" w:hAnsi="Cambria"/>
        </w:rPr>
        <w:t>games results</w:t>
      </w:r>
    </w:p>
    <w:p w:rsidR="00752602" w:rsidRDefault="00752602" w:rsidP="00E321D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Newsletter sign up </w:t>
      </w:r>
      <w:hyperlink r:id="rId8" w:history="1">
        <w:r>
          <w:rPr>
            <w:rStyle w:val="Hyperlink"/>
          </w:rPr>
          <w:t>http://www.specialolympics.org/newsletter.aspx</w:t>
        </w:r>
      </w:hyperlink>
      <w:r>
        <w:t xml:space="preserve"> </w:t>
      </w:r>
    </w:p>
    <w:p w:rsidR="00E4249D" w:rsidRDefault="00E4249D" w:rsidP="00E4249D">
      <w:pPr>
        <w:rPr>
          <w:rFonts w:ascii="Cambria" w:hAnsi="Cambria"/>
        </w:rPr>
      </w:pPr>
    </w:p>
    <w:p w:rsidR="00E4249D" w:rsidRDefault="00E4249D" w:rsidP="00E4249D">
      <w:pPr>
        <w:rPr>
          <w:rFonts w:ascii="Cambria" w:hAnsi="Cambria"/>
        </w:rPr>
      </w:pPr>
      <w:r>
        <w:rPr>
          <w:rFonts w:ascii="Cambria" w:hAnsi="Cambria"/>
        </w:rPr>
        <w:t>Social Links</w:t>
      </w:r>
      <w:proofErr w:type="gramStart"/>
      <w:r>
        <w:rPr>
          <w:rFonts w:ascii="Cambria" w:hAnsi="Cambria"/>
        </w:rPr>
        <w:t>:</w:t>
      </w:r>
      <w:proofErr w:type="gramEnd"/>
      <w:r>
        <w:rPr>
          <w:rFonts w:ascii="Cambria" w:hAnsi="Cambria"/>
        </w:rPr>
        <w:br/>
      </w:r>
      <w:hyperlink r:id="rId9" w:history="1">
        <w:r w:rsidRPr="00FC17B6">
          <w:rPr>
            <w:rStyle w:val="Hyperlink"/>
            <w:rFonts w:ascii="Cambria" w:hAnsi="Cambria"/>
          </w:rPr>
          <w:t>www.facebook.com/SpecialOlympics</w:t>
        </w:r>
      </w:hyperlink>
    </w:p>
    <w:p w:rsidR="00E4249D" w:rsidRDefault="00E4249D" w:rsidP="00E4249D">
      <w:pPr>
        <w:rPr>
          <w:rFonts w:ascii="Cambria" w:hAnsi="Cambria"/>
        </w:rPr>
      </w:pPr>
      <w:hyperlink r:id="rId10" w:history="1">
        <w:r w:rsidRPr="00FC17B6">
          <w:rPr>
            <w:rStyle w:val="Hyperlink"/>
            <w:rFonts w:ascii="Cambria" w:hAnsi="Cambria"/>
          </w:rPr>
          <w:t>http://twitter.com/SpecialOlympics</w:t>
        </w:r>
      </w:hyperlink>
    </w:p>
    <w:p w:rsidR="00E4249D" w:rsidRDefault="00E4249D" w:rsidP="00E4249D">
      <w:pPr>
        <w:rPr>
          <w:rFonts w:ascii="Cambria" w:hAnsi="Cambria"/>
        </w:rPr>
      </w:pPr>
      <w:hyperlink r:id="rId11" w:history="1">
        <w:r w:rsidRPr="00FC17B6">
          <w:rPr>
            <w:rStyle w:val="Hyperlink"/>
            <w:rFonts w:ascii="Cambria" w:hAnsi="Cambria"/>
          </w:rPr>
          <w:t>www.youtube.com/SpecialOlympicsHQ</w:t>
        </w:r>
      </w:hyperlink>
    </w:p>
    <w:p w:rsidR="00E4249D" w:rsidRDefault="00E4249D" w:rsidP="00E4249D">
      <w:pPr>
        <w:rPr>
          <w:rFonts w:ascii="Cambria" w:hAnsi="Cambria"/>
        </w:rPr>
      </w:pPr>
      <w:r>
        <w:rPr>
          <w:rFonts w:ascii="Cambria" w:hAnsi="Cambria"/>
        </w:rPr>
        <w:t xml:space="preserve">Blog RSS: </w:t>
      </w:r>
      <w:hyperlink r:id="rId12" w:history="1">
        <w:r w:rsidRPr="00FC17B6">
          <w:rPr>
            <w:rStyle w:val="Hyperlink"/>
            <w:rFonts w:ascii="Cambria" w:hAnsi="Cambria"/>
          </w:rPr>
          <w:t>http://specialolympicsblog.wordpress.com/feed/</w:t>
        </w:r>
      </w:hyperlink>
      <w:r>
        <w:rPr>
          <w:rFonts w:ascii="Cambria" w:hAnsi="Cambria"/>
        </w:rPr>
        <w:t xml:space="preserve"> </w:t>
      </w:r>
    </w:p>
    <w:p w:rsidR="00E4249D" w:rsidRPr="00E4249D" w:rsidRDefault="00E4249D" w:rsidP="00E4249D">
      <w:pPr>
        <w:rPr>
          <w:rFonts w:ascii="Cambria" w:hAnsi="Cambria"/>
        </w:rPr>
      </w:pPr>
    </w:p>
    <w:p w:rsidR="005D56DC" w:rsidRDefault="00752602" w:rsidP="000360FC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Mobile </w:t>
      </w:r>
      <w:proofErr w:type="gramStart"/>
      <w:r>
        <w:rPr>
          <w:rFonts w:ascii="Cambria" w:hAnsi="Cambria"/>
          <w:color w:val="000000"/>
        </w:rPr>
        <w:t>donate</w:t>
      </w:r>
      <w:proofErr w:type="gramEnd"/>
      <w:r>
        <w:rPr>
          <w:rFonts w:ascii="Cambria" w:hAnsi="Cambria"/>
          <w:color w:val="000000"/>
        </w:rPr>
        <w:t xml:space="preserve"> URL:</w:t>
      </w:r>
    </w:p>
    <w:p w:rsidR="00752602" w:rsidRDefault="00752602" w:rsidP="00752602">
      <w:pPr>
        <w:rPr>
          <w:rFonts w:ascii="Calibri" w:eastAsia="Times New Roman" w:hAnsi="Calibri" w:cs="Calibri"/>
          <w:color w:val="000000"/>
          <w:sz w:val="21"/>
          <w:szCs w:val="21"/>
        </w:rPr>
      </w:pPr>
      <w:hyperlink r:id="rId13" w:history="1">
        <w:r>
          <w:rPr>
            <w:rStyle w:val="Hyperlink"/>
            <w:rFonts w:ascii="Calibri" w:eastAsia="Times New Roman" w:hAnsi="Calibri" w:cs="Calibri"/>
            <w:sz w:val="21"/>
            <w:szCs w:val="21"/>
          </w:rPr>
          <w:t>https://secure.specialolympics.org/site/c.mlIYIjNZJuE/b.7885525/k.922D/Mobile_Donation/apps/ka/sd/donorcustom.asp</w:t>
        </w:r>
      </w:hyperlink>
    </w:p>
    <w:p w:rsidR="00752602" w:rsidRDefault="00752602" w:rsidP="000360FC">
      <w:pPr>
        <w:rPr>
          <w:rFonts w:ascii="Cambria" w:hAnsi="Cambria"/>
          <w:color w:val="000000"/>
        </w:rPr>
      </w:pPr>
    </w:p>
    <w:p w:rsidR="00752602" w:rsidRDefault="00752602" w:rsidP="000360FC">
      <w:pPr>
        <w:rPr>
          <w:rFonts w:ascii="Cambria" w:hAnsi="Cambria"/>
          <w:color w:val="000000"/>
        </w:rPr>
      </w:pPr>
    </w:p>
    <w:p w:rsidR="00752602" w:rsidRDefault="00752602" w:rsidP="000360FC">
      <w:pPr>
        <w:rPr>
          <w:rFonts w:ascii="Cambria" w:hAnsi="Cambria"/>
          <w:color w:val="000000"/>
        </w:rPr>
      </w:pPr>
    </w:p>
    <w:p w:rsidR="005D56DC" w:rsidRPr="005D56DC" w:rsidRDefault="005D56DC" w:rsidP="000360FC">
      <w:pPr>
        <w:rPr>
          <w:rFonts w:ascii="Cambria" w:hAnsi="Cambria"/>
          <w:color w:val="000000"/>
        </w:rPr>
      </w:pPr>
    </w:p>
    <w:sectPr w:rsidR="005D56DC" w:rsidRPr="005D56DC" w:rsidSect="00F5795E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E1C74E2"/>
    <w:multiLevelType w:val="hybridMultilevel"/>
    <w:tmpl w:val="2A86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102D8"/>
    <w:multiLevelType w:val="hybridMultilevel"/>
    <w:tmpl w:val="8B20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53389"/>
    <w:multiLevelType w:val="hybridMultilevel"/>
    <w:tmpl w:val="A8D8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A52AE"/>
    <w:multiLevelType w:val="hybridMultilevel"/>
    <w:tmpl w:val="2A86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B49F6"/>
    <w:multiLevelType w:val="hybridMultilevel"/>
    <w:tmpl w:val="9616695C"/>
    <w:lvl w:ilvl="0" w:tplc="BD96DCF0">
      <w:start w:val="2012"/>
      <w:numFmt w:val="bullet"/>
      <w:lvlText w:val="-"/>
      <w:lvlJc w:val="left"/>
      <w:pPr>
        <w:ind w:left="720" w:hanging="360"/>
      </w:pPr>
      <w:rPr>
        <w:rFonts w:ascii="Cambria" w:eastAsiaTheme="minorEastAsia" w:hAnsi="Cambri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F190C"/>
    <w:multiLevelType w:val="hybridMultilevel"/>
    <w:tmpl w:val="23C6A812"/>
    <w:lvl w:ilvl="0" w:tplc="BD96DCF0">
      <w:start w:val="2012"/>
      <w:numFmt w:val="bullet"/>
      <w:lvlText w:val="-"/>
      <w:lvlJc w:val="left"/>
      <w:pPr>
        <w:ind w:left="720" w:hanging="360"/>
      </w:pPr>
      <w:rPr>
        <w:rFonts w:ascii="Cambria" w:eastAsiaTheme="minorEastAsia" w:hAnsi="Cambri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45CA6"/>
    <w:multiLevelType w:val="hybridMultilevel"/>
    <w:tmpl w:val="3088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795E"/>
    <w:rsid w:val="000360FC"/>
    <w:rsid w:val="000B2DBB"/>
    <w:rsid w:val="001855D6"/>
    <w:rsid w:val="002C1392"/>
    <w:rsid w:val="00350F1E"/>
    <w:rsid w:val="00492B6B"/>
    <w:rsid w:val="004E0CCE"/>
    <w:rsid w:val="004E0DBA"/>
    <w:rsid w:val="005D56DC"/>
    <w:rsid w:val="007330A7"/>
    <w:rsid w:val="00752602"/>
    <w:rsid w:val="0077291F"/>
    <w:rsid w:val="008253B7"/>
    <w:rsid w:val="008D5350"/>
    <w:rsid w:val="009459A6"/>
    <w:rsid w:val="00B83821"/>
    <w:rsid w:val="00C27D91"/>
    <w:rsid w:val="00E321D8"/>
    <w:rsid w:val="00E4249D"/>
    <w:rsid w:val="00EF6F80"/>
    <w:rsid w:val="00F5795E"/>
    <w:rsid w:val="00F967E8"/>
    <w:rsid w:val="00FF0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9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9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9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9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3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ecialolympics.org/newsletter.aspx" TargetMode="External"/><Relationship Id="rId13" Type="http://schemas.openxmlformats.org/officeDocument/2006/relationships/hyperlink" Target="https://secure.specialolympics.org/site/c.mlIYIjNZJuE/b.7885525/k.922D/Mobile_Donation/apps/ka/sd/donorcustom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ecialolympics.org/Calendar/Worldwide_Events_Calendar.aspx" TargetMode="External"/><Relationship Id="rId12" Type="http://schemas.openxmlformats.org/officeDocument/2006/relationships/hyperlink" Target="http://specialolympicsblog.wordpress.com/feed/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www.specialolympics.org/program_locator.aspx" TargetMode="External"/><Relationship Id="rId11" Type="http://schemas.openxmlformats.org/officeDocument/2006/relationships/hyperlink" Target="http://www.youtube.com/SpecialOlympicsHQ" TargetMode="External"/><Relationship Id="rId5" Type="http://schemas.openxmlformats.org/officeDocument/2006/relationships/hyperlink" Target="https://appcelerator.box.com/fi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witter.com/SpecialOlym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SpecialOlymp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Appcelerator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Elyse Phillips</dc:creator>
  <cp:lastModifiedBy>reades</cp:lastModifiedBy>
  <cp:revision>4</cp:revision>
  <dcterms:created xsi:type="dcterms:W3CDTF">2012-10-17T22:08:00Z</dcterms:created>
  <dcterms:modified xsi:type="dcterms:W3CDTF">2012-10-17T22:11:00Z</dcterms:modified>
</cp:coreProperties>
</file>